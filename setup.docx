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E423" w14:textId="3A982E58" w:rsidR="00A9204E" w:rsidRDefault="00866A7C" w:rsidP="00A763F6">
      <w:pPr>
        <w:pStyle w:val="Heading1"/>
        <w:jc w:val="center"/>
      </w:pPr>
      <w:r>
        <w:t>MarcEdit Lesson Plans: Setup</w:t>
      </w:r>
    </w:p>
    <w:p w14:paraId="0EE21DCE" w14:textId="139E1505" w:rsidR="00A763F6" w:rsidRDefault="00A763F6" w:rsidP="00A763F6"/>
    <w:tbl>
      <w:tblPr>
        <w:tblStyle w:val="TableGrid"/>
        <w:tblW w:w="0" w:type="auto"/>
        <w:tblLook w:val="04A0" w:firstRow="1" w:lastRow="0" w:firstColumn="1" w:lastColumn="0" w:noHBand="0" w:noVBand="1"/>
      </w:tblPr>
      <w:tblGrid>
        <w:gridCol w:w="9350"/>
      </w:tblGrid>
      <w:tr w:rsidR="00A763F6" w14:paraId="5F265AEC" w14:textId="77777777" w:rsidTr="00EF3140">
        <w:trPr>
          <w:trHeight w:val="350"/>
        </w:trPr>
        <w:tc>
          <w:tcPr>
            <w:tcW w:w="9350" w:type="dxa"/>
            <w:shd w:val="clear" w:color="auto" w:fill="F4B083" w:themeFill="accent2" w:themeFillTint="99"/>
            <w:vAlign w:val="center"/>
          </w:tcPr>
          <w:p w14:paraId="0577C752" w14:textId="55F2B9E3" w:rsidR="00A763F6" w:rsidRPr="0025002D" w:rsidRDefault="00423424" w:rsidP="00A763F6">
            <w:pPr>
              <w:rPr>
                <w:b/>
              </w:rPr>
            </w:pPr>
            <w:r w:rsidRPr="0025002D">
              <w:rPr>
                <w:rFonts w:ascii="Arial" w:hAnsi="Arial" w:cs="Arial"/>
                <w:b/>
                <w:noProof/>
                <w:color w:val="1A0DAB"/>
                <w:sz w:val="18"/>
                <w:szCs w:val="20"/>
                <w:bdr w:val="none" w:sz="0" w:space="0" w:color="auto" w:frame="1"/>
              </w:rPr>
              <w:drawing>
                <wp:anchor distT="0" distB="0" distL="114300" distR="114300" simplePos="0" relativeHeight="251658240" behindDoc="1" locked="0" layoutInCell="1" allowOverlap="1" wp14:anchorId="7A03F4DC" wp14:editId="717F82BE">
                  <wp:simplePos x="0" y="0"/>
                  <wp:positionH relativeFrom="column">
                    <wp:posOffset>-165100</wp:posOffset>
                  </wp:positionH>
                  <wp:positionV relativeFrom="paragraph">
                    <wp:posOffset>25400</wp:posOffset>
                  </wp:positionV>
                  <wp:extent cx="220980" cy="220980"/>
                  <wp:effectExtent l="0" t="0" r="7620" b="7620"/>
                  <wp:wrapTight wrapText="bothSides">
                    <wp:wrapPolygon edited="0">
                      <wp:start x="0" y="0"/>
                      <wp:lineTo x="0" y="20483"/>
                      <wp:lineTo x="20483" y="20483"/>
                      <wp:lineTo x="20483" y="0"/>
                      <wp:lineTo x="0" y="0"/>
                    </wp:wrapPolygon>
                  </wp:wrapTight>
                  <wp:docPr id="2" name="Picture 2" descr="Image result for question 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estion ico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F6" w:rsidRPr="0025002D">
              <w:rPr>
                <w:rStyle w:val="Heading3Char"/>
                <w:b/>
                <w:color w:val="FFFFFF" w:themeColor="background1"/>
                <w:sz w:val="32"/>
              </w:rPr>
              <w:t>Overview</w:t>
            </w:r>
          </w:p>
        </w:tc>
      </w:tr>
      <w:tr w:rsidR="00A763F6" w14:paraId="109A93BC" w14:textId="77777777" w:rsidTr="00A763F6">
        <w:tc>
          <w:tcPr>
            <w:tcW w:w="9350" w:type="dxa"/>
            <w:vAlign w:val="center"/>
          </w:tcPr>
          <w:p w14:paraId="55FA8E02" w14:textId="169BC3A3" w:rsidR="00A763F6" w:rsidRPr="00866A7C" w:rsidRDefault="00A763F6" w:rsidP="00A763F6">
            <w:pPr>
              <w:rPr>
                <w:noProof/>
              </w:rPr>
            </w:pPr>
            <w:r>
              <w:rPr>
                <w:b/>
                <w:noProof/>
              </w:rPr>
              <w:t xml:space="preserve">Teaching: </w:t>
            </w:r>
            <w:r w:rsidR="00866A7C">
              <w:rPr>
                <w:noProof/>
              </w:rPr>
              <w:t>NA</w:t>
            </w:r>
          </w:p>
          <w:p w14:paraId="058313C8" w14:textId="1215CFA4" w:rsidR="00A763F6" w:rsidRPr="00A763F6" w:rsidRDefault="00A763F6" w:rsidP="002D0C84">
            <w:pPr>
              <w:rPr>
                <w:noProof/>
              </w:rPr>
            </w:pPr>
            <w:r>
              <w:rPr>
                <w:b/>
                <w:noProof/>
              </w:rPr>
              <w:t xml:space="preserve">Exercises: </w:t>
            </w:r>
            <w:r w:rsidR="002D0C84">
              <w:rPr>
                <w:noProof/>
              </w:rPr>
              <w:t>NA</w:t>
            </w:r>
          </w:p>
        </w:tc>
      </w:tr>
    </w:tbl>
    <w:p w14:paraId="32992899" w14:textId="4A94015F" w:rsidR="00A763F6" w:rsidRDefault="00A763F6" w:rsidP="00A763F6"/>
    <w:p w14:paraId="2B057141" w14:textId="41EB33E9" w:rsidR="00A763F6" w:rsidRDefault="002D0C84" w:rsidP="00A763F6">
      <w:pPr>
        <w:pStyle w:val="Heading2"/>
      </w:pPr>
      <w:r>
        <w:t>Getting Ready</w:t>
      </w:r>
    </w:p>
    <w:p w14:paraId="6BC17B54" w14:textId="31AFCC07" w:rsidR="00A763F6" w:rsidRDefault="00A763F6" w:rsidP="00A763F6"/>
    <w:p w14:paraId="4032EA1B" w14:textId="1B9E4637" w:rsidR="00207493" w:rsidRDefault="00207493" w:rsidP="00A763F6">
      <w:r>
        <w:t xml:space="preserve">To complete the sections in this lesson plan, you will need to download MarcEdit and download the available data files.  </w:t>
      </w:r>
    </w:p>
    <w:p w14:paraId="049634B9" w14:textId="11716212" w:rsidR="002D0C84" w:rsidRDefault="002D0C84" w:rsidP="00A763F6"/>
    <w:p w14:paraId="696EBC09" w14:textId="15B23973" w:rsidR="00207493" w:rsidRDefault="00207493" w:rsidP="00207493">
      <w:pPr>
        <w:pStyle w:val="Heading2"/>
      </w:pPr>
      <w:r>
        <w:t>Downloading MarcEdit</w:t>
      </w:r>
    </w:p>
    <w:p w14:paraId="7152B76F" w14:textId="0D54022E" w:rsidR="00207493" w:rsidRDefault="00207493" w:rsidP="00207493"/>
    <w:p w14:paraId="6AE46511" w14:textId="08E283C6" w:rsidR="00207493" w:rsidRDefault="008C527C" w:rsidP="00207493">
      <w:r>
        <w:t xml:space="preserve">The MarcEdit software should only be downloaded from the MarcEdit website: </w:t>
      </w:r>
      <w:hyperlink r:id="rId10" w:history="1">
        <w:r w:rsidRPr="006F0552">
          <w:rPr>
            <w:rStyle w:val="Hyperlink"/>
          </w:rPr>
          <w:t>https://marcedit.reeset.net</w:t>
        </w:r>
      </w:hyperlink>
      <w:r>
        <w:t>.  These installers have been digitally signed by the author, Terry Reese.</w:t>
      </w:r>
    </w:p>
    <w:p w14:paraId="74E60756" w14:textId="37B4683A" w:rsidR="008C527C" w:rsidRDefault="008C527C" w:rsidP="00207493"/>
    <w:p w14:paraId="1F0F47D3" w14:textId="229A999D" w:rsidR="008C527C" w:rsidRDefault="008C527C" w:rsidP="00207493">
      <w:r>
        <w:t>MarcEdit is officially supported on Windows and MacOS, though MarcEdit can be run on Linux using Mono (</w:t>
      </w:r>
      <w:hyperlink r:id="rId11" w:history="1">
        <w:r w:rsidRPr="006F0552">
          <w:rPr>
            <w:rStyle w:val="Hyperlink"/>
          </w:rPr>
          <w:t>https://www.mono-project.com/</w:t>
        </w:r>
      </w:hyperlink>
      <w:r>
        <w:t xml:space="preserve">).  </w:t>
      </w:r>
    </w:p>
    <w:p w14:paraId="2003DAE7" w14:textId="4EF1929B" w:rsidR="008C527C" w:rsidRDefault="008C527C" w:rsidP="00207493"/>
    <w:p w14:paraId="2492111D" w14:textId="45BF9093" w:rsidR="008C527C" w:rsidRPr="00207493" w:rsidRDefault="008C527C" w:rsidP="00207493">
      <w:r>
        <w:t>These lessons have been testing using MarcEdit 7</w:t>
      </w:r>
      <w:r w:rsidR="00964130">
        <w:t>.1.101+</w:t>
      </w:r>
    </w:p>
    <w:p w14:paraId="5AE4A02D" w14:textId="77777777" w:rsidR="00207493" w:rsidRDefault="00207493" w:rsidP="002D0C84">
      <w:pPr>
        <w:pStyle w:val="Heading2"/>
      </w:pPr>
    </w:p>
    <w:p w14:paraId="45CBFD3E" w14:textId="58309583" w:rsidR="002D0C84" w:rsidRDefault="002D0C84" w:rsidP="002D0C84">
      <w:pPr>
        <w:pStyle w:val="Heading2"/>
      </w:pPr>
      <w:r>
        <w:t>Installing and Running MarcEdit</w:t>
      </w:r>
    </w:p>
    <w:p w14:paraId="3F7E51A6" w14:textId="45AE4F5E" w:rsidR="00A90FAF" w:rsidRDefault="00A90FAF" w:rsidP="002D0C84"/>
    <w:p w14:paraId="4B27ABFA" w14:textId="65AE1B22" w:rsidR="00922DA8" w:rsidRDefault="00922DA8" w:rsidP="002D0C84">
      <w:r>
        <w:t xml:space="preserve">The most current version of MarcEdit can be downloaded from: </w:t>
      </w:r>
      <w:hyperlink r:id="rId12" w:history="1">
        <w:r w:rsidRPr="006F0552">
          <w:rPr>
            <w:rStyle w:val="Hyperlink"/>
          </w:rPr>
          <w:t>https://marcedit.reeset.net/downloads</w:t>
        </w:r>
      </w:hyperlink>
      <w:r>
        <w:t xml:space="preserve">.  The program is available in multiple version and multiple bit types.  </w:t>
      </w:r>
    </w:p>
    <w:p w14:paraId="6353D711" w14:textId="226EA0B6" w:rsidR="00922DA8" w:rsidRDefault="00922DA8" w:rsidP="002D0C84"/>
    <w:p w14:paraId="0918316C" w14:textId="4AC51457" w:rsidR="00922DA8" w:rsidRDefault="00922DA8" w:rsidP="002D0C84">
      <w:r>
        <w:rPr>
          <w:b/>
        </w:rPr>
        <w:t>Windows:</w:t>
      </w:r>
    </w:p>
    <w:p w14:paraId="05AA287F" w14:textId="6BE05046" w:rsidR="00922DA8" w:rsidRDefault="00922DA8" w:rsidP="002D0C84"/>
    <w:p w14:paraId="177479DB" w14:textId="29EA0C16" w:rsidR="00922DA8" w:rsidRDefault="00922DA8" w:rsidP="002D0C84">
      <w:r>
        <w:t>Windows users can download MarcEdit in 32-bit or 64-bit versions.  Users should select the bit type that corresponds to their operating system.  Since 2016, this will generally be 64-bit if a user is running Windows 10.  However, if you are unsure you can determine your operating system bit type one of two ways.</w:t>
      </w:r>
    </w:p>
    <w:p w14:paraId="12DE71BA" w14:textId="7ABD95DA" w:rsidR="00922DA8" w:rsidRDefault="00922DA8" w:rsidP="002D0C84"/>
    <w:p w14:paraId="562ACF9E" w14:textId="2AF37E64" w:rsidR="00922DA8" w:rsidRDefault="00922DA8" w:rsidP="002D0C84">
      <w:r>
        <w:rPr>
          <w:i/>
        </w:rPr>
        <w:t>Pre-Windows 10</w:t>
      </w:r>
    </w:p>
    <w:p w14:paraId="5A448A68" w14:textId="127EADF2" w:rsidR="00922DA8" w:rsidRDefault="00922DA8" w:rsidP="002D0C84"/>
    <w:p w14:paraId="20E3E18D" w14:textId="7E864E2F" w:rsidR="00922DA8" w:rsidRDefault="00922DA8" w:rsidP="002D0C84">
      <w:r>
        <w:t>Select the My PC icon and right click and select properties.  You will get a dialog like the one below providing a variety of information about one’s system, including the Operating System bit type.</w:t>
      </w:r>
    </w:p>
    <w:p w14:paraId="017269F9" w14:textId="1D58238A" w:rsidR="00922DA8" w:rsidRDefault="00922DA8" w:rsidP="002D0C84"/>
    <w:p w14:paraId="595833CF" w14:textId="2E970712" w:rsidR="00922DA8" w:rsidRDefault="00922DA8" w:rsidP="002D0C84">
      <w:r>
        <w:rPr>
          <w:noProof/>
        </w:rPr>
        <w:lastRenderedPageBreak/>
        <w:drawing>
          <wp:inline distT="0" distB="0" distL="0" distR="0" wp14:anchorId="3D7732D9" wp14:editId="3FB3ADDE">
            <wp:extent cx="2331720" cy="2725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761" cy="2740573"/>
                    </a:xfrm>
                    <a:prstGeom prst="rect">
                      <a:avLst/>
                    </a:prstGeom>
                    <a:noFill/>
                    <a:ln>
                      <a:noFill/>
                    </a:ln>
                  </pic:spPr>
                </pic:pic>
              </a:graphicData>
            </a:graphic>
          </wp:inline>
        </w:drawing>
      </w:r>
    </w:p>
    <w:p w14:paraId="72F6FB81" w14:textId="18353D05" w:rsidR="00922DA8" w:rsidRDefault="00922DA8" w:rsidP="002D0C84"/>
    <w:p w14:paraId="4D7295FF" w14:textId="2FF6235A" w:rsidR="00922DA8" w:rsidRDefault="00922DA8" w:rsidP="002D0C84">
      <w:r>
        <w:rPr>
          <w:noProof/>
        </w:rPr>
        <w:drawing>
          <wp:inline distT="0" distB="0" distL="0" distR="0" wp14:anchorId="2C36C8F4" wp14:editId="407A5405">
            <wp:extent cx="5943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1F62A0DD" w14:textId="3CCE97C8" w:rsidR="00922DA8" w:rsidRDefault="00922DA8" w:rsidP="002D0C84"/>
    <w:p w14:paraId="5CA1B6B6" w14:textId="105467AC" w:rsidR="00922DA8" w:rsidRDefault="00922DA8" w:rsidP="002D0C84">
      <w:r>
        <w:rPr>
          <w:i/>
        </w:rPr>
        <w:t>Windows 10</w:t>
      </w:r>
    </w:p>
    <w:p w14:paraId="1119F73F" w14:textId="2C2EE37C" w:rsidR="00922DA8" w:rsidRDefault="00922DA8" w:rsidP="002D0C84"/>
    <w:p w14:paraId="1DD9DD59" w14:textId="59D9BAC4" w:rsidR="00922DA8" w:rsidRPr="00922DA8" w:rsidRDefault="00922DA8" w:rsidP="002D0C84">
      <w:r>
        <w:t>In Windows 10, users can type into the search box: About Your PC.  This will show the following dialog</w:t>
      </w:r>
    </w:p>
    <w:p w14:paraId="09B21A29" w14:textId="5056B5BA" w:rsidR="002D0C84" w:rsidRDefault="00922DA8" w:rsidP="002D0C84">
      <w:r>
        <w:rPr>
          <w:noProof/>
        </w:rPr>
        <w:lastRenderedPageBreak/>
        <w:drawing>
          <wp:inline distT="0" distB="0" distL="0" distR="0" wp14:anchorId="3D76BFD8" wp14:editId="76FEB9F6">
            <wp:extent cx="4267200" cy="3375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638" cy="3381349"/>
                    </a:xfrm>
                    <a:prstGeom prst="rect">
                      <a:avLst/>
                    </a:prstGeom>
                    <a:noFill/>
                    <a:ln>
                      <a:noFill/>
                    </a:ln>
                  </pic:spPr>
                </pic:pic>
              </a:graphicData>
            </a:graphic>
          </wp:inline>
        </w:drawing>
      </w:r>
    </w:p>
    <w:p w14:paraId="29868580" w14:textId="28BC4CAE" w:rsidR="00922DA8" w:rsidRDefault="00922DA8" w:rsidP="002D0C84"/>
    <w:p w14:paraId="5AD66622" w14:textId="25310CE0" w:rsidR="00922DA8" w:rsidRDefault="00922DA8" w:rsidP="002D0C84">
      <w:r>
        <w:rPr>
          <w:noProof/>
        </w:rPr>
        <w:drawing>
          <wp:inline distT="0" distB="0" distL="0" distR="0" wp14:anchorId="6349F357" wp14:editId="244B988C">
            <wp:extent cx="4777740" cy="2712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740" cy="2712720"/>
                    </a:xfrm>
                    <a:prstGeom prst="rect">
                      <a:avLst/>
                    </a:prstGeom>
                    <a:noFill/>
                    <a:ln>
                      <a:noFill/>
                    </a:ln>
                  </pic:spPr>
                </pic:pic>
              </a:graphicData>
            </a:graphic>
          </wp:inline>
        </w:drawing>
      </w:r>
    </w:p>
    <w:p w14:paraId="65C7C69D" w14:textId="3C1B5BB0" w:rsidR="006B614C" w:rsidRDefault="006B614C" w:rsidP="002D0C84"/>
    <w:p w14:paraId="321077C8" w14:textId="77777777" w:rsidR="006B614C" w:rsidRDefault="006B614C" w:rsidP="002D0C84">
      <w:r>
        <w:t>When you have determined the bit type to download, select this from the downloads page.  You will then be given two download options:</w:t>
      </w:r>
    </w:p>
    <w:p w14:paraId="15072E49" w14:textId="77777777" w:rsidR="006B614C" w:rsidRDefault="006B614C" w:rsidP="002D0C84"/>
    <w:p w14:paraId="009942F0" w14:textId="3CD0101E" w:rsidR="006B614C" w:rsidRDefault="006B614C" w:rsidP="002D0C84">
      <w:r>
        <w:t xml:space="preserve"> </w:t>
      </w:r>
    </w:p>
    <w:p w14:paraId="0EEE58A7" w14:textId="77777777" w:rsidR="006B614C" w:rsidRDefault="006B614C" w:rsidP="002D0C84"/>
    <w:p w14:paraId="3C6E9A63" w14:textId="01B206A3" w:rsidR="002D0C84" w:rsidRDefault="006B614C" w:rsidP="002D0C84">
      <w:r>
        <w:rPr>
          <w:noProof/>
        </w:rPr>
        <w:lastRenderedPageBreak/>
        <w:drawing>
          <wp:inline distT="0" distB="0" distL="0" distR="0" wp14:anchorId="32AD1C33" wp14:editId="394BA66F">
            <wp:extent cx="5943600" cy="6225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25540"/>
                    </a:xfrm>
                    <a:prstGeom prst="rect">
                      <a:avLst/>
                    </a:prstGeom>
                    <a:noFill/>
                    <a:ln>
                      <a:noFill/>
                    </a:ln>
                  </pic:spPr>
                </pic:pic>
              </a:graphicData>
            </a:graphic>
          </wp:inline>
        </w:drawing>
      </w:r>
    </w:p>
    <w:p w14:paraId="25B54D6B" w14:textId="3767D02D" w:rsidR="006B614C" w:rsidRDefault="006B614C" w:rsidP="002D0C84"/>
    <w:p w14:paraId="24AA11B6" w14:textId="7EDB42CD" w:rsidR="00BC430D" w:rsidRDefault="006B614C" w:rsidP="002D0C84">
      <w:r>
        <w:t>Users can choose between two versions of the installer – an installer for users without administrative permissions, and one for users with administrator permissions.  The program functionality is identical for both, with the single exception being that the non-administrative user download only installs the program onto the current user profile.  The administrative download installs the program so that all users on the PC can access the program.</w:t>
      </w:r>
    </w:p>
    <w:p w14:paraId="3C9E9BE6" w14:textId="77777777" w:rsidR="00BC430D" w:rsidRDefault="00BC430D">
      <w:r>
        <w:br w:type="page"/>
      </w:r>
    </w:p>
    <w:p w14:paraId="424C295A" w14:textId="77777777" w:rsidR="006B614C" w:rsidRDefault="006B614C" w:rsidP="002D0C84"/>
    <w:p w14:paraId="08EB1ED3" w14:textId="3F0A27CB" w:rsidR="005C70CB" w:rsidRDefault="005C70CB" w:rsidP="002D0C84"/>
    <w:tbl>
      <w:tblPr>
        <w:tblStyle w:val="GridTable4-Accent5"/>
        <w:tblW w:w="0" w:type="auto"/>
        <w:tblLook w:val="04A0" w:firstRow="1" w:lastRow="0" w:firstColumn="1" w:lastColumn="0" w:noHBand="0" w:noVBand="1"/>
      </w:tblPr>
      <w:tblGrid>
        <w:gridCol w:w="2427"/>
        <w:gridCol w:w="2428"/>
      </w:tblGrid>
      <w:tr w:rsidR="00FA7400" w14:paraId="0372E7FE" w14:textId="77777777" w:rsidTr="0003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Pr>
          <w:p w14:paraId="5EE475F6" w14:textId="77777777" w:rsidR="00FA7400" w:rsidRDefault="00FA7400" w:rsidP="002D0C84">
            <w:pPr>
              <w:rPr>
                <w:b w:val="0"/>
                <w:bCs w:val="0"/>
              </w:rPr>
            </w:pPr>
            <w:r>
              <w:t>Digging Deeper</w:t>
            </w:r>
          </w:p>
        </w:tc>
        <w:tc>
          <w:tcPr>
            <w:tcW w:w="2428" w:type="dxa"/>
          </w:tcPr>
          <w:p w14:paraId="21D85649" w14:textId="2B7C0988" w:rsidR="00FA7400" w:rsidRDefault="00FA7400" w:rsidP="00FA7400">
            <w:pPr>
              <w:jc w:val="right"/>
              <w:cnfStyle w:val="100000000000" w:firstRow="1" w:lastRow="0" w:firstColumn="0" w:lastColumn="0" w:oddVBand="0" w:evenVBand="0" w:oddHBand="0" w:evenHBand="0" w:firstRowFirstColumn="0" w:firstRowLastColumn="0" w:lastRowFirstColumn="0" w:lastRowLastColumn="0"/>
            </w:pPr>
            <w:r w:rsidRPr="00FA7400">
              <w:rPr>
                <w:sz w:val="20"/>
              </w:rPr>
              <w:t>Click image to view video</w:t>
            </w:r>
          </w:p>
        </w:tc>
      </w:tr>
      <w:tr w:rsidR="005C70CB" w14:paraId="51C5FDF3" w14:textId="77777777" w:rsidTr="00345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gridSpan w:val="2"/>
            <w:shd w:val="clear" w:color="auto" w:fill="FFFFFF" w:themeFill="background1"/>
          </w:tcPr>
          <w:p w14:paraId="6A797D3A" w14:textId="14B3F354" w:rsidR="005C70CB" w:rsidRDefault="003453A7" w:rsidP="002D0C84">
            <w:r>
              <w:rPr>
                <w:noProof/>
              </w:rPr>
              <w:drawing>
                <wp:inline distT="0" distB="0" distL="0" distR="0" wp14:anchorId="568A8BF8" wp14:editId="4979919B">
                  <wp:extent cx="1484555" cy="1463040"/>
                  <wp:effectExtent l="0" t="0" r="1905" b="381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nocookie.com/embed/IhplI2o7keE&quot; frameborder=&quot;0&quot; allow=&quot;accelerometer; autoplay; encrypted-media; gyroscope; picture-in-picture&quot; allowfullscreen&gt;&lt;/iframe&gt;" h="315" w="560"/>
                              </a:ext>
                            </a:extLst>
                          </a:blip>
                          <a:stretch>
                            <a:fillRect/>
                          </a:stretch>
                        </pic:blipFill>
                        <pic:spPr>
                          <a:xfrm>
                            <a:off x="0" y="0"/>
                            <a:ext cx="1484555" cy="1463040"/>
                          </a:xfrm>
                          <a:prstGeom prst="rect">
                            <a:avLst/>
                          </a:prstGeom>
                        </pic:spPr>
                      </pic:pic>
                    </a:graphicData>
                  </a:graphic>
                </wp:inline>
              </w:drawing>
            </w:r>
          </w:p>
        </w:tc>
        <w:bookmarkStart w:id="0" w:name="_GoBack"/>
        <w:bookmarkEnd w:id="0"/>
      </w:tr>
    </w:tbl>
    <w:p w14:paraId="03A577DB" w14:textId="77777777" w:rsidR="005C70CB" w:rsidRDefault="005C70CB" w:rsidP="002D0C84"/>
    <w:p w14:paraId="7BA87A5E" w14:textId="096B7192" w:rsidR="006B614C" w:rsidRDefault="006B614C" w:rsidP="002D0C84"/>
    <w:p w14:paraId="79F0A69B" w14:textId="7A0A88FB" w:rsidR="006B614C" w:rsidRPr="006B614C" w:rsidRDefault="006B614C" w:rsidP="002D0C84">
      <w:pPr>
        <w:rPr>
          <w:b/>
        </w:rPr>
      </w:pPr>
      <w:r w:rsidRPr="006B614C">
        <w:rPr>
          <w:b/>
        </w:rPr>
        <w:t>MacOS</w:t>
      </w:r>
    </w:p>
    <w:p w14:paraId="187C8B07" w14:textId="7CEE4502" w:rsidR="006B614C" w:rsidRDefault="006B614C" w:rsidP="002D0C84">
      <w:pPr>
        <w:rPr>
          <w:i/>
        </w:rPr>
      </w:pPr>
    </w:p>
    <w:p w14:paraId="5BDA6A24" w14:textId="71695C73" w:rsidR="006B614C" w:rsidRDefault="006B614C" w:rsidP="002D0C84">
      <w:r>
        <w:t>MarcEdit 3.x has been developed to run natively on MacOS 10.10+.  Simply download the MacOS version and unzip the file.  The installer is provided in the form of a dmg.  Simply open the installer and drag the MarcEdit icon into the application shortcut.</w:t>
      </w:r>
    </w:p>
    <w:p w14:paraId="720C9DCA" w14:textId="690E370E" w:rsidR="006B614C" w:rsidRDefault="006B614C" w:rsidP="002D0C84"/>
    <w:p w14:paraId="61630AD8" w14:textId="4C79DC70" w:rsidR="006B614C" w:rsidRPr="006B614C" w:rsidRDefault="006B614C" w:rsidP="002D0C84">
      <w:pPr>
        <w:rPr>
          <w:b/>
        </w:rPr>
      </w:pPr>
      <w:r w:rsidRPr="006B614C">
        <w:rPr>
          <w:b/>
        </w:rPr>
        <w:t xml:space="preserve">Linux </w:t>
      </w:r>
    </w:p>
    <w:p w14:paraId="0F86BB7A" w14:textId="2D1C2D88" w:rsidR="002D0C84" w:rsidRDefault="002D0C84" w:rsidP="002D0C84"/>
    <w:p w14:paraId="2D0B833D" w14:textId="2BC0B040" w:rsidR="006B614C" w:rsidRDefault="006B614C" w:rsidP="002D0C84">
      <w:r>
        <w:t>A zip file and an executable .bin file has been provided for Linux users.  To run the program on Linux, users will need to install the most current version of Mono.  Please be aware, some functionality isn’t available on the Linux version.</w:t>
      </w:r>
    </w:p>
    <w:p w14:paraId="542CC61C" w14:textId="77777777" w:rsidR="006B614C" w:rsidRDefault="006B614C" w:rsidP="002D0C84">
      <w:pPr>
        <w:pStyle w:val="Heading2"/>
      </w:pPr>
    </w:p>
    <w:p w14:paraId="4026D73E" w14:textId="1A36485E" w:rsidR="006B614C" w:rsidRDefault="006B614C" w:rsidP="006B614C">
      <w:pPr>
        <w:pStyle w:val="Heading2"/>
      </w:pPr>
      <w:r>
        <w:t>Getting Help</w:t>
      </w:r>
    </w:p>
    <w:p w14:paraId="2F82EBB5" w14:textId="4C994303" w:rsidR="006B614C" w:rsidRDefault="006B614C" w:rsidP="006B614C"/>
    <w:p w14:paraId="2EACB623" w14:textId="6B9937E5" w:rsidR="006B614C" w:rsidRDefault="003840A6" w:rsidP="006B614C">
      <w:r>
        <w:t>The MarcEdit application has a large and vibrant user community.  The application has been available for nearly 20 years, and during that time, a wide range of resources have been developed and made available for users needing help.</w:t>
      </w:r>
    </w:p>
    <w:p w14:paraId="70024FD6" w14:textId="23BDCA7E" w:rsidR="003840A6" w:rsidRDefault="003840A6" w:rsidP="006B614C"/>
    <w:p w14:paraId="56060627" w14:textId="1BC0D652" w:rsidR="006B614C" w:rsidRDefault="003840A6" w:rsidP="003840A6">
      <w:r>
        <w:t>If you encounter problems working with MarcEdit, you may be able to get help from one of the following resources:</w:t>
      </w:r>
    </w:p>
    <w:p w14:paraId="257953BD" w14:textId="77777777" w:rsidR="003840A6" w:rsidRPr="00C810E0" w:rsidRDefault="003840A6" w:rsidP="003840A6">
      <w:pPr>
        <w:pStyle w:val="ListParagraph"/>
        <w:numPr>
          <w:ilvl w:val="0"/>
          <w:numId w:val="26"/>
        </w:numPr>
        <w:rPr>
          <w:i/>
        </w:rPr>
      </w:pPr>
      <w:r w:rsidRPr="00C810E0">
        <w:rPr>
          <w:i/>
        </w:rPr>
        <w:t>MarcEdit Listserv</w:t>
      </w:r>
    </w:p>
    <w:p w14:paraId="3A8E3D2C" w14:textId="0A08932D" w:rsidR="003840A6" w:rsidRDefault="003840A6" w:rsidP="003840A6">
      <w:pPr>
        <w:pStyle w:val="ListParagraph"/>
      </w:pPr>
      <w:r>
        <w:t xml:space="preserve">URL: </w:t>
      </w:r>
      <w:hyperlink r:id="rId19" w:history="1">
        <w:r w:rsidRPr="006F0552">
          <w:rPr>
            <w:rStyle w:val="Hyperlink"/>
          </w:rPr>
          <w:t>http://listserv.gmu.edu/cgi-bin/wa?A0=marcedit-l</w:t>
        </w:r>
      </w:hyperlink>
      <w:r>
        <w:t xml:space="preserve">  </w:t>
      </w:r>
    </w:p>
    <w:p w14:paraId="7DCD8DB5" w14:textId="77777777" w:rsidR="003840A6" w:rsidRDefault="003840A6" w:rsidP="003840A6">
      <w:pPr>
        <w:pStyle w:val="ListParagraph"/>
      </w:pPr>
      <w:r>
        <w:t>The MarcEdit Listserv is hosted by George Mason University and provides users an opportunity to send questions to the MarcEdit user community.  What’s more, the list includes a searchable archive.</w:t>
      </w:r>
    </w:p>
    <w:p w14:paraId="51C258F5" w14:textId="77777777" w:rsidR="003840A6" w:rsidRPr="00C810E0" w:rsidRDefault="003840A6" w:rsidP="003840A6">
      <w:pPr>
        <w:pStyle w:val="ListParagraph"/>
        <w:numPr>
          <w:ilvl w:val="0"/>
          <w:numId w:val="26"/>
        </w:numPr>
        <w:rPr>
          <w:i/>
        </w:rPr>
      </w:pPr>
      <w:r w:rsidRPr="00C810E0">
        <w:rPr>
          <w:i/>
        </w:rPr>
        <w:t>MarcEdit Knowledge Base</w:t>
      </w:r>
    </w:p>
    <w:p w14:paraId="27DB80C1" w14:textId="7E9E3461" w:rsidR="003840A6" w:rsidRDefault="003840A6" w:rsidP="003840A6">
      <w:pPr>
        <w:pStyle w:val="ListParagraph"/>
      </w:pPr>
      <w:r>
        <w:t xml:space="preserve">URL: </w:t>
      </w:r>
      <w:hyperlink r:id="rId20" w:history="1">
        <w:r w:rsidRPr="006F0552">
          <w:rPr>
            <w:rStyle w:val="Hyperlink"/>
          </w:rPr>
          <w:t>https://marcedit.reeset.net/archives/category/knowledge_base</w:t>
        </w:r>
      </w:hyperlink>
      <w:r>
        <w:t xml:space="preserve"> </w:t>
      </w:r>
    </w:p>
    <w:p w14:paraId="2AE7261C" w14:textId="77777777" w:rsidR="003840A6" w:rsidRDefault="003840A6" w:rsidP="003840A6">
      <w:pPr>
        <w:pStyle w:val="ListParagraph"/>
      </w:pPr>
      <w:r>
        <w:t>Provides topical answers and contributed content on how to work with MarcEdit.</w:t>
      </w:r>
    </w:p>
    <w:p w14:paraId="00ADCA48" w14:textId="77777777" w:rsidR="003840A6" w:rsidRPr="00C810E0" w:rsidRDefault="003840A6" w:rsidP="003840A6">
      <w:pPr>
        <w:pStyle w:val="ListParagraph"/>
        <w:numPr>
          <w:ilvl w:val="0"/>
          <w:numId w:val="26"/>
        </w:numPr>
        <w:rPr>
          <w:i/>
        </w:rPr>
      </w:pPr>
      <w:r w:rsidRPr="00C810E0">
        <w:rPr>
          <w:i/>
        </w:rPr>
        <w:t>MarcEdit 101 Webinar</w:t>
      </w:r>
    </w:p>
    <w:p w14:paraId="2635D1EC" w14:textId="17837A31" w:rsidR="003840A6" w:rsidRDefault="003840A6" w:rsidP="003840A6">
      <w:pPr>
        <w:pStyle w:val="ListParagraph"/>
      </w:pPr>
      <w:r>
        <w:t xml:space="preserve">URL:  </w:t>
      </w:r>
      <w:hyperlink r:id="rId21" w:history="1">
        <w:r w:rsidRPr="006F0552">
          <w:rPr>
            <w:rStyle w:val="Hyperlink"/>
          </w:rPr>
          <w:t>https://marcedit.reeset.net/marcedit-101-workshop</w:t>
        </w:r>
      </w:hyperlink>
      <w:r>
        <w:t xml:space="preserve"> </w:t>
      </w:r>
    </w:p>
    <w:p w14:paraId="79C31330" w14:textId="77777777" w:rsidR="003840A6" w:rsidRDefault="003840A6" w:rsidP="003840A6">
      <w:pPr>
        <w:pStyle w:val="ListParagraph"/>
      </w:pPr>
      <w:r>
        <w:t>Collection of videos created in 2015 for a CARLI webinar series.</w:t>
      </w:r>
    </w:p>
    <w:p w14:paraId="4BC41694" w14:textId="77777777" w:rsidR="003840A6" w:rsidRPr="00C810E0" w:rsidRDefault="003840A6" w:rsidP="003840A6">
      <w:pPr>
        <w:pStyle w:val="ListParagraph"/>
        <w:numPr>
          <w:ilvl w:val="0"/>
          <w:numId w:val="26"/>
        </w:numPr>
        <w:rPr>
          <w:i/>
        </w:rPr>
      </w:pPr>
      <w:r w:rsidRPr="00C810E0">
        <w:rPr>
          <w:i/>
        </w:rPr>
        <w:t>Videos</w:t>
      </w:r>
    </w:p>
    <w:p w14:paraId="3CA310D8" w14:textId="6B653A29" w:rsidR="003840A6" w:rsidRDefault="003840A6" w:rsidP="003840A6">
      <w:pPr>
        <w:pStyle w:val="ListParagraph"/>
      </w:pPr>
      <w:r>
        <w:t xml:space="preserve">URL: </w:t>
      </w:r>
      <w:hyperlink r:id="rId22" w:history="1">
        <w:r w:rsidRPr="006F0552">
          <w:rPr>
            <w:rStyle w:val="Hyperlink"/>
          </w:rPr>
          <w:t>https://www.youtube.com/playlist?list=PLrHRsJ91nVFScJLS91SWR5awtFfpewMWg</w:t>
        </w:r>
      </w:hyperlink>
      <w:r>
        <w:t xml:space="preserve"> </w:t>
      </w:r>
    </w:p>
    <w:p w14:paraId="56CA0995" w14:textId="77777777" w:rsidR="003840A6" w:rsidRDefault="003840A6" w:rsidP="003840A6">
      <w:pPr>
        <w:pStyle w:val="ListParagraph"/>
      </w:pPr>
      <w:r>
        <w:lastRenderedPageBreak/>
        <w:t>A wide range of YouTube videos have been provided covering a range of topics related to the program.</w:t>
      </w:r>
    </w:p>
    <w:p w14:paraId="1FDE6E2D" w14:textId="6C4B1765" w:rsidR="003840A6" w:rsidRPr="00C810E0" w:rsidRDefault="003840A6" w:rsidP="003840A6">
      <w:pPr>
        <w:pStyle w:val="ListParagraph"/>
        <w:numPr>
          <w:ilvl w:val="0"/>
          <w:numId w:val="26"/>
        </w:numPr>
        <w:rPr>
          <w:i/>
        </w:rPr>
      </w:pPr>
      <w:r w:rsidRPr="00C810E0">
        <w:rPr>
          <w:i/>
        </w:rPr>
        <w:t>Contact the Author</w:t>
      </w:r>
    </w:p>
    <w:p w14:paraId="33356E0B" w14:textId="77777777" w:rsidR="003840A6" w:rsidRDefault="003840A6" w:rsidP="00C810E0">
      <w:pPr>
        <w:pStyle w:val="ListParagraph"/>
      </w:pPr>
      <w:r>
        <w:t>URL: reeset@gmail.com</w:t>
      </w:r>
    </w:p>
    <w:p w14:paraId="4FEAC30F" w14:textId="23CB7098" w:rsidR="003840A6" w:rsidRDefault="003840A6" w:rsidP="00C810E0">
      <w:pPr>
        <w:pStyle w:val="ListParagraph"/>
      </w:pPr>
      <w:r>
        <w:t>I’m always open to people contacting me and asking questions.</w:t>
      </w:r>
    </w:p>
    <w:p w14:paraId="39B9CDE5" w14:textId="77777777" w:rsidR="003840A6" w:rsidRDefault="003840A6" w:rsidP="003840A6"/>
    <w:p w14:paraId="3FF03E77" w14:textId="17CD7A4D" w:rsidR="002D0C84" w:rsidRDefault="002D0C84" w:rsidP="002D0C84">
      <w:pPr>
        <w:pStyle w:val="Heading2"/>
      </w:pPr>
      <w:r>
        <w:t>Downloading the Data</w:t>
      </w:r>
    </w:p>
    <w:p w14:paraId="40D99225" w14:textId="75C87BCA" w:rsidR="00C810E0" w:rsidRDefault="00C810E0" w:rsidP="00C810E0"/>
    <w:p w14:paraId="2741F93C" w14:textId="32C17748" w:rsidR="00C810E0" w:rsidRDefault="00C810E0" w:rsidP="00C810E0">
      <w:r>
        <w:t xml:space="preserve">In order to provide real-world examples, a set of sample data has been created from a wide range of different data sources.  These records include data from MarcEdit users, national libraries, vendors, and derived data sets from XML translations.  These resources will be utilized throughout these lessons to demonstrate real-world tasks and applications as one works through the MarcEdit application.  </w:t>
      </w:r>
    </w:p>
    <w:p w14:paraId="4309DB53" w14:textId="6C2FD4A5" w:rsidR="00C810E0" w:rsidRDefault="00C810E0" w:rsidP="00C810E0"/>
    <w:p w14:paraId="01FDA173" w14:textId="42A5EC82" w:rsidR="00C810E0" w:rsidRPr="00C810E0" w:rsidRDefault="00C810E0" w:rsidP="00C810E0">
      <w:r>
        <w:t xml:space="preserve">Data can be downloaded at: </w:t>
      </w:r>
      <w:hyperlink r:id="rId23" w:history="1">
        <w:r w:rsidRPr="006F0552">
          <w:rPr>
            <w:rStyle w:val="Hyperlink"/>
          </w:rPr>
          <w:t>https://github.com/reeset/data_packs</w:t>
        </w:r>
      </w:hyperlink>
      <w:r>
        <w:t xml:space="preserve"> </w:t>
      </w:r>
    </w:p>
    <w:p w14:paraId="75488E6B" w14:textId="51852B2C" w:rsidR="00A763F6" w:rsidRDefault="00A763F6" w:rsidP="00A763F6"/>
    <w:p w14:paraId="7CD6250D" w14:textId="3E585D68" w:rsidR="002D0C84" w:rsidRDefault="002D0C84" w:rsidP="00A763F6"/>
    <w:p w14:paraId="5F043805" w14:textId="77777777" w:rsidR="002D0C84" w:rsidRPr="00A763F6" w:rsidRDefault="002D0C84" w:rsidP="00A763F6"/>
    <w:sectPr w:rsidR="002D0C84" w:rsidRPr="00A763F6" w:rsidSect="00A7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8A09A9"/>
    <w:multiLevelType w:val="hybridMultilevel"/>
    <w:tmpl w:val="355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AA17FB"/>
    <w:multiLevelType w:val="hybridMultilevel"/>
    <w:tmpl w:val="7B72373A"/>
    <w:lvl w:ilvl="0" w:tplc="5882CC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1499C"/>
    <w:multiLevelType w:val="hybridMultilevel"/>
    <w:tmpl w:val="8BF018F6"/>
    <w:lvl w:ilvl="0" w:tplc="5882CC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8"/>
  </w:num>
  <w:num w:numId="22">
    <w:abstractNumId w:val="11"/>
  </w:num>
  <w:num w:numId="23">
    <w:abstractNumId w:val="25"/>
  </w:num>
  <w:num w:numId="24">
    <w:abstractNumId w:val="14"/>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F6"/>
    <w:rsid w:val="00193A5E"/>
    <w:rsid w:val="001B0034"/>
    <w:rsid w:val="001C5DA1"/>
    <w:rsid w:val="00207493"/>
    <w:rsid w:val="0025002D"/>
    <w:rsid w:val="00297BE6"/>
    <w:rsid w:val="002D0C84"/>
    <w:rsid w:val="003453A7"/>
    <w:rsid w:val="003840A6"/>
    <w:rsid w:val="00423424"/>
    <w:rsid w:val="00523C62"/>
    <w:rsid w:val="005C70CB"/>
    <w:rsid w:val="00645252"/>
    <w:rsid w:val="006557CA"/>
    <w:rsid w:val="006B614C"/>
    <w:rsid w:val="006D3D74"/>
    <w:rsid w:val="0083569A"/>
    <w:rsid w:val="00866A7C"/>
    <w:rsid w:val="008C527C"/>
    <w:rsid w:val="00922DA8"/>
    <w:rsid w:val="00964130"/>
    <w:rsid w:val="00A763F6"/>
    <w:rsid w:val="00A90FAF"/>
    <w:rsid w:val="00A9204E"/>
    <w:rsid w:val="00B12FEA"/>
    <w:rsid w:val="00BC430D"/>
    <w:rsid w:val="00C810E0"/>
    <w:rsid w:val="00EF3140"/>
    <w:rsid w:val="00FA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12B2"/>
  <w15:chartTrackingRefBased/>
  <w15:docId w15:val="{3BD276F3-7CA4-4EF3-BEC4-83A9FFA4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A76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763F6"/>
    <w:pPr>
      <w:ind w:left="720"/>
      <w:contextualSpacing/>
    </w:pPr>
  </w:style>
  <w:style w:type="character" w:styleId="UnresolvedMention">
    <w:name w:val="Unresolved Mention"/>
    <w:basedOn w:val="DefaultParagraphFont"/>
    <w:uiPriority w:val="99"/>
    <w:semiHidden/>
    <w:unhideWhenUsed/>
    <w:rsid w:val="00207493"/>
    <w:rPr>
      <w:color w:val="605E5C"/>
      <w:shd w:val="clear" w:color="auto" w:fill="E1DFDD"/>
    </w:rPr>
  </w:style>
  <w:style w:type="table" w:styleId="GridTable4-Accent2">
    <w:name w:val="Grid Table 4 Accent 2"/>
    <w:basedOn w:val="TableNormal"/>
    <w:uiPriority w:val="49"/>
    <w:rsid w:val="005C70C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C70C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C70C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245528">
      <w:bodyDiv w:val="1"/>
      <w:marLeft w:val="0"/>
      <w:marRight w:val="0"/>
      <w:marTop w:val="0"/>
      <w:marBottom w:val="0"/>
      <w:divBdr>
        <w:top w:val="none" w:sz="0" w:space="0" w:color="auto"/>
        <w:left w:val="none" w:sz="0" w:space="0" w:color="auto"/>
        <w:bottom w:val="none" w:sz="0" w:space="0" w:color="auto"/>
        <w:right w:val="none" w:sz="0" w:space="0" w:color="auto"/>
      </w:divBdr>
    </w:div>
    <w:div w:id="1324044626">
      <w:bodyDiv w:val="1"/>
      <w:marLeft w:val="0"/>
      <w:marRight w:val="0"/>
      <w:marTop w:val="0"/>
      <w:marBottom w:val="0"/>
      <w:divBdr>
        <w:top w:val="none" w:sz="0" w:space="0" w:color="auto"/>
        <w:left w:val="none" w:sz="0" w:space="0" w:color="auto"/>
        <w:bottom w:val="none" w:sz="0" w:space="0" w:color="auto"/>
        <w:right w:val="none" w:sz="0" w:space="0" w:color="auto"/>
      </w:divBdr>
      <w:divsChild>
        <w:div w:id="423301182">
          <w:marLeft w:val="-225"/>
          <w:marRight w:val="-225"/>
          <w:marTop w:val="0"/>
          <w:marBottom w:val="0"/>
          <w:divBdr>
            <w:top w:val="none" w:sz="0" w:space="0" w:color="auto"/>
            <w:left w:val="none" w:sz="0" w:space="0" w:color="auto"/>
            <w:bottom w:val="none" w:sz="0" w:space="0" w:color="auto"/>
            <w:right w:val="none" w:sz="0" w:space="0" w:color="auto"/>
          </w:divBdr>
          <w:divsChild>
            <w:div w:id="1930314067">
              <w:marLeft w:val="0"/>
              <w:marRight w:val="0"/>
              <w:marTop w:val="0"/>
              <w:marBottom w:val="0"/>
              <w:divBdr>
                <w:top w:val="none" w:sz="0" w:space="0" w:color="auto"/>
                <w:left w:val="none" w:sz="0" w:space="0" w:color="auto"/>
                <w:bottom w:val="none" w:sz="0" w:space="0" w:color="auto"/>
                <w:right w:val="none" w:sz="0" w:space="0" w:color="auto"/>
              </w:divBdr>
            </w:div>
          </w:divsChild>
        </w:div>
        <w:div w:id="846408329">
          <w:blockQuote w:val="1"/>
          <w:marLeft w:val="0"/>
          <w:marRight w:val="0"/>
          <w:marTop w:val="0"/>
          <w:marBottom w:val="300"/>
          <w:divBdr>
            <w:top w:val="single" w:sz="6" w:space="0" w:color="DAEE84"/>
            <w:left w:val="single" w:sz="6" w:space="4" w:color="DAEE84"/>
            <w:bottom w:val="single" w:sz="6" w:space="4" w:color="DAEE84"/>
            <w:right w:val="single" w:sz="6" w:space="0" w:color="DAEE84"/>
          </w:divBdr>
          <w:divsChild>
            <w:div w:id="733284456">
              <w:marLeft w:val="-225"/>
              <w:marRight w:val="-225"/>
              <w:marTop w:val="0"/>
              <w:marBottom w:val="0"/>
              <w:divBdr>
                <w:top w:val="none" w:sz="0" w:space="0" w:color="auto"/>
                <w:left w:val="none" w:sz="0" w:space="0" w:color="auto"/>
                <w:bottom w:val="none" w:sz="0" w:space="0" w:color="auto"/>
                <w:right w:val="none" w:sz="0" w:space="0" w:color="auto"/>
              </w:divBdr>
              <w:divsChild>
                <w:div w:id="550580982">
                  <w:marLeft w:val="0"/>
                  <w:marRight w:val="0"/>
                  <w:marTop w:val="0"/>
                  <w:marBottom w:val="0"/>
                  <w:divBdr>
                    <w:top w:val="none" w:sz="0" w:space="0" w:color="auto"/>
                    <w:left w:val="none" w:sz="0" w:space="0" w:color="auto"/>
                    <w:bottom w:val="none" w:sz="0" w:space="0" w:color="auto"/>
                    <w:right w:val="none" w:sz="0" w:space="0" w:color="auto"/>
                  </w:divBdr>
                </w:div>
                <w:div w:id="96024114">
                  <w:marLeft w:val="0"/>
                  <w:marRight w:val="0"/>
                  <w:marTop w:val="0"/>
                  <w:marBottom w:val="0"/>
                  <w:divBdr>
                    <w:top w:val="none" w:sz="0" w:space="0" w:color="auto"/>
                    <w:left w:val="none" w:sz="0" w:space="0" w:color="auto"/>
                    <w:bottom w:val="none" w:sz="0" w:space="0" w:color="auto"/>
                    <w:right w:val="none" w:sz="0" w:space="0" w:color="auto"/>
                  </w:divBdr>
                </w:div>
              </w:divsChild>
            </w:div>
            <w:div w:id="621543665">
              <w:marLeft w:val="-225"/>
              <w:marRight w:val="-225"/>
              <w:marTop w:val="0"/>
              <w:marBottom w:val="0"/>
              <w:divBdr>
                <w:top w:val="none" w:sz="0" w:space="0" w:color="auto"/>
                <w:left w:val="none" w:sz="0" w:space="0" w:color="auto"/>
                <w:bottom w:val="none" w:sz="0" w:space="0" w:color="auto"/>
                <w:right w:val="none" w:sz="0" w:space="0" w:color="auto"/>
              </w:divBdr>
              <w:divsChild>
                <w:div w:id="4818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it4ILD9p3gAhXD1IMKHZO4CykQjRx6BAgBEAU&amp;url=https%3A%2F%2Fen.wikipedia.org%2Fwiki%2FFile%3AIcon-round-Question_mark.svg&amp;psig=AOvVaw1xH8FoGEBzGZ8eJXhI8XZr&amp;ust=154922646947115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marcedit.reeset.net/marcedit-101-workshop" TargetMode="External"/><Relationship Id="rId7" Type="http://schemas.openxmlformats.org/officeDocument/2006/relationships/webSettings" Target="webSettings.xml"/><Relationship Id="rId12" Type="http://schemas.openxmlformats.org/officeDocument/2006/relationships/hyperlink" Target="https://marcedit.reeset.net/download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marcedit.reeset.net/archives/category/knowledge_ba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o-project.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github.com/reeset/data_packs" TargetMode="External"/><Relationship Id="rId10" Type="http://schemas.openxmlformats.org/officeDocument/2006/relationships/hyperlink" Target="https://marcedit.reeset.net" TargetMode="External"/><Relationship Id="rId19" Type="http://schemas.openxmlformats.org/officeDocument/2006/relationships/hyperlink" Target="http://listserv.gmu.edu/cgi-bin/wa?A0=marcedit-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youtube.com/playlist?list=PLrHRsJ91nVFScJLS91SWR5awtFfpewMW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se\AppData\Roaming\Microsoft\Templates\Single%20spaced%20(blank)(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(blank)(3).dotx</Template>
  <TotalTime>561</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Reese</dc:creator>
  <cp:keywords/>
  <dc:description/>
  <cp:lastModifiedBy>Terry Reese</cp:lastModifiedBy>
  <cp:revision>12</cp:revision>
  <dcterms:created xsi:type="dcterms:W3CDTF">2019-02-02T21:39:00Z</dcterms:created>
  <dcterms:modified xsi:type="dcterms:W3CDTF">2019-02-03T16:59:00Z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